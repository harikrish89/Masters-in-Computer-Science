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537" w:rsidRPr="008D72A3" w:rsidRDefault="00816537" w:rsidP="00816537">
      <w:pPr>
        <w:pStyle w:val="NormalWeb"/>
        <w:spacing w:before="0"/>
        <w:jc w:val="center"/>
        <w:rPr>
          <w:b/>
          <w:sz w:val="32"/>
          <w:szCs w:val="32"/>
        </w:rPr>
      </w:pPr>
      <w:r w:rsidRPr="008D72A3">
        <w:rPr>
          <w:b/>
          <w:sz w:val="32"/>
          <w:szCs w:val="32"/>
        </w:rPr>
        <w:t>Data Communications -1</w:t>
      </w:r>
    </w:p>
    <w:p w:rsidR="00816537" w:rsidRPr="008D72A3" w:rsidRDefault="00816537" w:rsidP="00816537">
      <w:pPr>
        <w:pStyle w:val="NormalWeb"/>
        <w:jc w:val="center"/>
        <w:rPr>
          <w:b/>
          <w:sz w:val="32"/>
          <w:szCs w:val="32"/>
        </w:rPr>
      </w:pPr>
      <w:r w:rsidRPr="008D72A3">
        <w:rPr>
          <w:b/>
          <w:sz w:val="32"/>
          <w:szCs w:val="32"/>
        </w:rPr>
        <w:t>Project-1</w:t>
      </w:r>
    </w:p>
    <w:p w:rsidR="00816537" w:rsidRDefault="00816537" w:rsidP="00816537">
      <w:pPr>
        <w:rPr>
          <w:b/>
        </w:rPr>
      </w:pPr>
      <w:r>
        <w:rPr>
          <w:b/>
        </w:rPr>
        <w:t>Name: Yakaiah.B</w:t>
      </w:r>
      <w:r>
        <w:rPr>
          <w:b/>
        </w:rPr>
        <w:tab/>
        <w:t xml:space="preserve">              </w:t>
      </w:r>
    </w:p>
    <w:p w:rsidR="00816537" w:rsidRDefault="00816537" w:rsidP="00816537">
      <w:pPr>
        <w:rPr>
          <w:b/>
        </w:rPr>
      </w:pPr>
      <w:r>
        <w:rPr>
          <w:b/>
        </w:rPr>
        <w:t>UML ID: UMS 01244568</w:t>
      </w:r>
    </w:p>
    <w:p w:rsidR="00816537" w:rsidRDefault="00816537" w:rsidP="00816537">
      <w:pPr>
        <w:rPr>
          <w:rFonts w:ascii="Arial" w:hAnsi="Arial"/>
          <w:b/>
        </w:rPr>
      </w:pPr>
      <w:r>
        <w:rPr>
          <w:rFonts w:ascii="Arial" w:hAnsi="Arial"/>
          <w:b/>
        </w:rPr>
        <w:t>Email:yakaiah_bommishetti@student.uml.edu</w:t>
      </w:r>
    </w:p>
    <w:p w:rsidR="00816537" w:rsidRDefault="00816537" w:rsidP="0007185D">
      <w:pPr>
        <w:pStyle w:val="NormalWeb"/>
        <w:rPr>
          <w:rFonts w:ascii="Verdana" w:hAnsi="Verdana" w:cs="Verdana"/>
          <w:b/>
          <w:sz w:val="20"/>
          <w:szCs w:val="20"/>
        </w:rPr>
      </w:pPr>
    </w:p>
    <w:p w:rsidR="0007185D" w:rsidRDefault="0007185D" w:rsidP="00816537">
      <w:pPr>
        <w:pStyle w:val="NormalWeb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 project contains implementation of  HttpClient and HttpServer.</w:t>
      </w:r>
      <w:r w:rsidR="00816537">
        <w:rPr>
          <w:rFonts w:ascii="Verdana" w:hAnsi="Verdana" w:cs="Verdana"/>
          <w:sz w:val="20"/>
          <w:szCs w:val="20"/>
        </w:rPr>
        <w:t xml:space="preserve">which supports </w:t>
      </w:r>
    </w:p>
    <w:p w:rsidR="00816537" w:rsidRDefault="0007185D" w:rsidP="0007185D">
      <w:pPr>
        <w:pStyle w:val="NormalWeb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GET action</w:t>
      </w:r>
    </w:p>
    <w:p w:rsidR="0007185D" w:rsidRDefault="0007185D" w:rsidP="0007185D">
      <w:pPr>
        <w:pStyle w:val="NormalWeb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PUT action</w:t>
      </w:r>
    </w:p>
    <w:p w:rsidR="00816537" w:rsidRDefault="0007185D" w:rsidP="00816537">
      <w:pPr>
        <w:pStyle w:val="NormalWeb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 working of HttpClient is described below</w:t>
      </w:r>
    </w:p>
    <w:p w:rsidR="00816537" w:rsidRPr="0007185D" w:rsidRDefault="00816537" w:rsidP="00816537">
      <w:pPr>
        <w:pStyle w:val="NormalWeb"/>
        <w:rPr>
          <w:sz w:val="28"/>
          <w:szCs w:val="28"/>
          <w:u w:val="single"/>
        </w:rPr>
      </w:pPr>
      <w:r w:rsidRPr="0007185D">
        <w:rPr>
          <w:b/>
          <w:i/>
          <w:sz w:val="28"/>
          <w:szCs w:val="28"/>
          <w:u w:val="single"/>
        </w:rPr>
        <w:t>HttpClient</w:t>
      </w:r>
      <w:r w:rsidR="0007185D" w:rsidRPr="0007185D">
        <w:rPr>
          <w:b/>
          <w:sz w:val="28"/>
          <w:szCs w:val="28"/>
          <w:u w:val="single"/>
        </w:rPr>
        <w:t xml:space="preserve"> Working:</w:t>
      </w:r>
    </w:p>
    <w:p w:rsidR="00816537" w:rsidRDefault="00816537" w:rsidP="00816537">
      <w:pPr>
        <w:pStyle w:val="NormalWeb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It is a very simple HTTP client, which takes the GET/PUT requests and takes in server </w:t>
      </w:r>
      <w:proofErr w:type="gramStart"/>
      <w:r>
        <w:rPr>
          <w:rFonts w:ascii="Verdana" w:hAnsi="Verdana" w:cs="Verdana"/>
          <w:sz w:val="20"/>
          <w:szCs w:val="20"/>
        </w:rPr>
        <w:t>name  or</w:t>
      </w:r>
      <w:proofErr w:type="gramEnd"/>
      <w:r>
        <w:rPr>
          <w:rFonts w:ascii="Verdana" w:hAnsi="Verdana" w:cs="Verdana"/>
          <w:sz w:val="20"/>
          <w:szCs w:val="20"/>
        </w:rPr>
        <w:t xml:space="preserve"> IP address  and send the request to the server and prints the response.</w:t>
      </w:r>
    </w:p>
    <w:p w:rsidR="0007185D" w:rsidRPr="0007185D" w:rsidRDefault="0007185D" w:rsidP="0007185D">
      <w:pPr>
        <w:pStyle w:val="ListParagraph"/>
        <w:numPr>
          <w:ilvl w:val="0"/>
          <w:numId w:val="5"/>
        </w:numPr>
        <w:suppressAutoHyphens w:val="0"/>
        <w:rPr>
          <w:color w:val="000000"/>
          <w:sz w:val="27"/>
          <w:szCs w:val="27"/>
          <w:shd w:val="clear" w:color="auto" w:fill="FFFFFF"/>
          <w:lang w:eastAsia="en-US"/>
        </w:rPr>
      </w:pPr>
      <w:r w:rsidRPr="0007185D">
        <w:rPr>
          <w:color w:val="000000"/>
          <w:shd w:val="clear" w:color="auto" w:fill="FFFFFF"/>
          <w:lang w:eastAsia="en-US"/>
        </w:rPr>
        <w:t>GET </w:t>
      </w:r>
      <w:r>
        <w:rPr>
          <w:color w:val="000000"/>
          <w:shd w:val="clear" w:color="auto" w:fill="FFFFFF"/>
          <w:lang w:eastAsia="en-US"/>
        </w:rPr>
        <w:t>:</w:t>
      </w:r>
    </w:p>
    <w:p w:rsidR="0007185D" w:rsidRPr="0007185D" w:rsidRDefault="0007185D" w:rsidP="0007185D">
      <w:pPr>
        <w:pStyle w:val="ListParagraph"/>
        <w:suppressAutoHyphens w:val="0"/>
        <w:rPr>
          <w:color w:val="000000"/>
          <w:shd w:val="clear" w:color="auto" w:fill="FFFFFF"/>
          <w:lang w:eastAsia="en-US"/>
        </w:rPr>
      </w:pPr>
      <w:r w:rsidRPr="0007185D">
        <w:rPr>
          <w:color w:val="000000"/>
          <w:shd w:val="clear" w:color="auto" w:fill="FFFFFF"/>
          <w:lang w:eastAsia="en-US"/>
        </w:rPr>
        <w:br/>
        <w:t>The format of the command line is</w:t>
      </w:r>
    </w:p>
    <w:p w:rsidR="0007185D" w:rsidRPr="0007185D" w:rsidRDefault="0007185D" w:rsidP="0007185D">
      <w:pPr>
        <w:suppressAutoHyphens w:val="0"/>
        <w:ind w:left="720"/>
        <w:rPr>
          <w:rFonts w:ascii="Verdana" w:hAnsi="Verdana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07185D" w:rsidRDefault="0007185D" w:rsidP="0007185D">
      <w:pPr>
        <w:suppressAutoHyphens w:val="0"/>
        <w:rPr>
          <w:rFonts w:ascii="Verdana" w:hAnsi="Verdana" w:cs="Courier New"/>
          <w:color w:val="000000"/>
          <w:sz w:val="20"/>
          <w:szCs w:val="20"/>
          <w:shd w:val="clear" w:color="auto" w:fill="FFFFFF"/>
          <w:lang w:eastAsia="en-US"/>
        </w:rPr>
      </w:pPr>
      <w:r>
        <w:rPr>
          <w:rFonts w:ascii="Verdana" w:hAnsi="Verdana" w:cs="Courier New"/>
          <w:color w:val="000000"/>
          <w:sz w:val="20"/>
          <w:szCs w:val="20"/>
          <w:shd w:val="clear" w:color="auto" w:fill="FFFFFF"/>
          <w:lang w:eastAsia="en-US"/>
        </w:rPr>
        <w:t xml:space="preserve">         </w:t>
      </w:r>
      <w:r w:rsidRPr="0007185D">
        <w:rPr>
          <w:rFonts w:ascii="Verdana" w:hAnsi="Verdana" w:cs="Courier New"/>
          <w:color w:val="000000"/>
          <w:sz w:val="20"/>
          <w:szCs w:val="20"/>
          <w:shd w:val="clear" w:color="auto" w:fill="FFFFFF"/>
          <w:lang w:eastAsia="en-US"/>
        </w:rPr>
        <w:t xml:space="preserve">  myclient host port_number GET filename</w:t>
      </w:r>
    </w:p>
    <w:p w:rsidR="0007185D" w:rsidRDefault="0007185D" w:rsidP="0007185D">
      <w:pPr>
        <w:suppressAutoHyphens w:val="0"/>
        <w:rPr>
          <w:rFonts w:ascii="Verdana" w:hAnsi="Verdana" w:cs="Courier New"/>
          <w:color w:val="000000"/>
          <w:sz w:val="20"/>
          <w:szCs w:val="20"/>
          <w:shd w:val="clear" w:color="auto" w:fill="FFFFFF"/>
          <w:lang w:eastAsia="en-US"/>
        </w:rPr>
      </w:pPr>
      <w:r>
        <w:rPr>
          <w:rFonts w:ascii="Verdana" w:hAnsi="Verdana" w:cs="Courier New"/>
          <w:color w:val="000000"/>
          <w:sz w:val="20"/>
          <w:szCs w:val="20"/>
          <w:shd w:val="clear" w:color="auto" w:fill="FFFFFF"/>
          <w:lang w:eastAsia="en-US"/>
        </w:rPr>
        <w:t xml:space="preserve">   </w:t>
      </w:r>
    </w:p>
    <w:p w:rsidR="0007185D" w:rsidRDefault="0007185D" w:rsidP="0007185D">
      <w:pPr>
        <w:pStyle w:val="ListParagraph"/>
        <w:numPr>
          <w:ilvl w:val="0"/>
          <w:numId w:val="5"/>
        </w:numPr>
        <w:suppressAutoHyphens w:val="0"/>
        <w:rPr>
          <w:color w:val="000000"/>
          <w:shd w:val="clear" w:color="auto" w:fill="FFFFFF"/>
          <w:lang w:eastAsia="en-US"/>
        </w:rPr>
      </w:pPr>
      <w:r w:rsidRPr="0007185D">
        <w:rPr>
          <w:color w:val="000000"/>
          <w:shd w:val="clear" w:color="auto" w:fill="FFFFFF"/>
          <w:lang w:eastAsia="en-US"/>
        </w:rPr>
        <w:t>PUT:</w:t>
      </w:r>
    </w:p>
    <w:p w:rsidR="0007185D" w:rsidRDefault="0007185D" w:rsidP="0007185D">
      <w:pPr>
        <w:pStyle w:val="ListParagraph"/>
        <w:suppressAutoHyphens w:val="0"/>
        <w:rPr>
          <w:color w:val="000000"/>
          <w:shd w:val="clear" w:color="auto" w:fill="FFFFFF"/>
          <w:lang w:eastAsia="en-US"/>
        </w:rPr>
      </w:pPr>
    </w:p>
    <w:p w:rsidR="0007185D" w:rsidRPr="0007185D" w:rsidRDefault="0007185D" w:rsidP="0007185D">
      <w:pPr>
        <w:pStyle w:val="ListParagraph"/>
        <w:suppressAutoHyphens w:val="0"/>
        <w:rPr>
          <w:color w:val="000000"/>
          <w:shd w:val="clear" w:color="auto" w:fill="FFFFFF"/>
          <w:lang w:eastAsia="en-US"/>
        </w:rPr>
      </w:pPr>
      <w:r w:rsidRPr="0007185D">
        <w:rPr>
          <w:color w:val="000000"/>
          <w:shd w:val="clear" w:color="auto" w:fill="FFFFFF"/>
          <w:lang w:eastAsia="en-US"/>
        </w:rPr>
        <w:t>The format of the command line is</w:t>
      </w:r>
    </w:p>
    <w:p w:rsidR="0007185D" w:rsidRPr="0007185D" w:rsidRDefault="0007185D" w:rsidP="0007185D">
      <w:pPr>
        <w:suppressAutoHyphens w:val="0"/>
        <w:ind w:left="720"/>
        <w:rPr>
          <w:rFonts w:ascii="Verdana" w:hAnsi="Verdana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07185D" w:rsidRDefault="0007185D" w:rsidP="0007185D">
      <w:pPr>
        <w:suppressAutoHyphens w:val="0"/>
        <w:rPr>
          <w:rFonts w:ascii="Verdana" w:hAnsi="Verdana" w:cs="Courier New"/>
          <w:color w:val="000000"/>
          <w:sz w:val="20"/>
          <w:szCs w:val="20"/>
          <w:shd w:val="clear" w:color="auto" w:fill="FFFFFF"/>
          <w:lang w:eastAsia="en-US"/>
        </w:rPr>
      </w:pPr>
      <w:r>
        <w:rPr>
          <w:rFonts w:ascii="Verdana" w:hAnsi="Verdana" w:cs="Courier New"/>
          <w:color w:val="000000"/>
          <w:sz w:val="20"/>
          <w:szCs w:val="20"/>
          <w:shd w:val="clear" w:color="auto" w:fill="FFFFFF"/>
          <w:lang w:eastAsia="en-US"/>
        </w:rPr>
        <w:t xml:space="preserve">         </w:t>
      </w:r>
      <w:r w:rsidRPr="0007185D">
        <w:rPr>
          <w:rFonts w:ascii="Verdana" w:hAnsi="Verdana" w:cs="Courier New"/>
          <w:color w:val="000000"/>
          <w:sz w:val="20"/>
          <w:szCs w:val="20"/>
          <w:shd w:val="clear" w:color="auto" w:fill="FFFFFF"/>
          <w:lang w:eastAsia="en-US"/>
        </w:rPr>
        <w:t xml:space="preserve">  </w:t>
      </w:r>
      <w:r>
        <w:rPr>
          <w:rFonts w:ascii="Verdana" w:hAnsi="Verdana" w:cs="Courier New"/>
          <w:color w:val="000000"/>
          <w:sz w:val="20"/>
          <w:szCs w:val="20"/>
          <w:shd w:val="clear" w:color="auto" w:fill="FFFFFF"/>
          <w:lang w:eastAsia="en-US"/>
        </w:rPr>
        <w:t xml:space="preserve">myclient host port_number PUT </w:t>
      </w:r>
      <w:r w:rsidRPr="0007185D">
        <w:rPr>
          <w:rFonts w:ascii="Verdana" w:hAnsi="Verdana" w:cs="Courier New"/>
          <w:color w:val="000000"/>
          <w:sz w:val="20"/>
          <w:szCs w:val="20"/>
          <w:shd w:val="clear" w:color="auto" w:fill="FFFFFF"/>
          <w:lang w:eastAsia="en-US"/>
        </w:rPr>
        <w:t>filename</w:t>
      </w:r>
    </w:p>
    <w:p w:rsidR="0007185D" w:rsidRPr="0007185D" w:rsidRDefault="0007185D" w:rsidP="0007185D">
      <w:pPr>
        <w:suppressAutoHyphens w:val="0"/>
        <w:rPr>
          <w:rFonts w:ascii="Verdana" w:hAnsi="Verdana" w:cs="Courier New"/>
          <w:color w:val="000000"/>
          <w:sz w:val="20"/>
          <w:szCs w:val="20"/>
          <w:shd w:val="clear" w:color="auto" w:fill="FFFFFF"/>
          <w:lang w:eastAsia="en-US"/>
        </w:rPr>
      </w:pPr>
      <w:r>
        <w:rPr>
          <w:rFonts w:ascii="Verdana" w:hAnsi="Verdana" w:cs="Courier New"/>
          <w:color w:val="000000"/>
          <w:sz w:val="20"/>
          <w:szCs w:val="20"/>
          <w:shd w:val="clear" w:color="auto" w:fill="FFFFFF"/>
          <w:lang w:eastAsia="en-US"/>
        </w:rPr>
        <w:t xml:space="preserve">  </w:t>
      </w:r>
    </w:p>
    <w:p w:rsidR="00816537" w:rsidRPr="00327277" w:rsidRDefault="00327277" w:rsidP="00816537">
      <w:pPr>
        <w:pStyle w:val="NormalWeb"/>
        <w:rPr>
          <w:sz w:val="32"/>
          <w:szCs w:val="32"/>
          <w:u w:val="single"/>
        </w:rPr>
      </w:pPr>
      <w:r w:rsidRPr="00327277">
        <w:rPr>
          <w:sz w:val="32"/>
          <w:szCs w:val="32"/>
          <w:u w:val="single"/>
        </w:rPr>
        <w:t>Client algorithm</w:t>
      </w:r>
      <w:r w:rsidR="00816537" w:rsidRPr="00327277">
        <w:rPr>
          <w:sz w:val="32"/>
          <w:szCs w:val="32"/>
          <w:u w:val="single"/>
        </w:rPr>
        <w:t>:</w:t>
      </w:r>
    </w:p>
    <w:p w:rsidR="00327277" w:rsidRPr="00327277" w:rsidRDefault="00816537" w:rsidP="00327277">
      <w:pPr>
        <w:pStyle w:val="NormalWeb"/>
        <w:numPr>
          <w:ilvl w:val="0"/>
          <w:numId w:val="3"/>
        </w:numPr>
        <w:spacing w:after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Get the command-line parameters: host, port, GET/PUT and file name.</w:t>
      </w:r>
    </w:p>
    <w:p w:rsidR="00816537" w:rsidRDefault="00816537" w:rsidP="00816537">
      <w:pPr>
        <w:pStyle w:val="NormalWeb"/>
        <w:numPr>
          <w:ilvl w:val="0"/>
          <w:numId w:val="3"/>
        </w:numPr>
        <w:spacing w:before="0" w:after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Connect to the server via a connection-oriented socket.</w:t>
      </w:r>
    </w:p>
    <w:p w:rsidR="00816537" w:rsidRDefault="00816537" w:rsidP="00816537">
      <w:pPr>
        <w:pStyle w:val="NormalWeb"/>
        <w:numPr>
          <w:ilvl w:val="0"/>
          <w:numId w:val="3"/>
        </w:numPr>
        <w:spacing w:before="0" w:after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Submit a valid GET/PUT request.</w:t>
      </w:r>
    </w:p>
    <w:p w:rsidR="00816537" w:rsidRPr="00327277" w:rsidRDefault="00816537" w:rsidP="00327277">
      <w:pPr>
        <w:pStyle w:val="NormalWeb"/>
        <w:numPr>
          <w:ilvl w:val="0"/>
          <w:numId w:val="3"/>
        </w:numPr>
        <w:spacing w:before="0"/>
        <w:rPr>
          <w:rFonts w:ascii="Verdana" w:hAnsi="Verdana" w:cs="Verdana"/>
          <w:sz w:val="20"/>
          <w:szCs w:val="20"/>
        </w:rPr>
      </w:pPr>
      <w:r w:rsidRPr="00327277">
        <w:rPr>
          <w:rFonts w:ascii="Verdana" w:hAnsi="Verdana" w:cs="Verdana"/>
          <w:sz w:val="20"/>
          <w:szCs w:val="20"/>
        </w:rPr>
        <w:t>Read the server's response and display it.</w:t>
      </w:r>
    </w:p>
    <w:p w:rsidR="00816537" w:rsidRPr="00816537" w:rsidRDefault="00816537" w:rsidP="00816537">
      <w:pPr>
        <w:pStyle w:val="NormalWeb"/>
        <w:spacing w:before="0"/>
        <w:rPr>
          <w:rFonts w:ascii="Verdana" w:hAnsi="Verdana" w:cs="Verdana"/>
          <w:sz w:val="28"/>
          <w:szCs w:val="28"/>
          <w:u w:val="single"/>
        </w:rPr>
      </w:pPr>
    </w:p>
    <w:p w:rsidR="001F2893" w:rsidRDefault="001F2893" w:rsidP="00816537">
      <w:pPr>
        <w:pStyle w:val="NormalWeb"/>
        <w:rPr>
          <w:rFonts w:ascii="Verdana" w:hAnsi="Verdana" w:cs="Verdana"/>
          <w:b/>
          <w:sz w:val="28"/>
          <w:szCs w:val="28"/>
          <w:u w:val="single"/>
        </w:rPr>
      </w:pPr>
    </w:p>
    <w:p w:rsidR="001F2893" w:rsidRDefault="001F2893" w:rsidP="00816537">
      <w:pPr>
        <w:pStyle w:val="NormalWeb"/>
        <w:rPr>
          <w:rFonts w:ascii="Verdana" w:hAnsi="Verdana" w:cs="Verdana"/>
          <w:b/>
          <w:sz w:val="28"/>
          <w:szCs w:val="28"/>
          <w:u w:val="single"/>
        </w:rPr>
      </w:pPr>
    </w:p>
    <w:p w:rsidR="00816537" w:rsidRPr="00816537" w:rsidRDefault="004B0E46" w:rsidP="00816537">
      <w:pPr>
        <w:pStyle w:val="NormalWeb"/>
        <w:rPr>
          <w:rFonts w:ascii="Verdana" w:hAnsi="Verdana" w:cs="Verdana"/>
          <w:sz w:val="28"/>
          <w:szCs w:val="28"/>
          <w:u w:val="single"/>
        </w:rPr>
      </w:pPr>
      <w:r>
        <w:rPr>
          <w:rFonts w:ascii="Verdana" w:hAnsi="Verdana" w:cs="Verdana"/>
          <w:b/>
          <w:sz w:val="28"/>
          <w:szCs w:val="28"/>
          <w:u w:val="single"/>
        </w:rPr>
        <w:t>Http</w:t>
      </w:r>
      <w:r w:rsidR="00816537" w:rsidRPr="00816537">
        <w:rPr>
          <w:rFonts w:ascii="Verdana" w:hAnsi="Verdana" w:cs="Verdana"/>
          <w:b/>
          <w:sz w:val="28"/>
          <w:szCs w:val="28"/>
          <w:u w:val="single"/>
        </w:rPr>
        <w:t>Server</w:t>
      </w:r>
      <w:bookmarkStart w:id="0" w:name="_GoBack"/>
      <w:bookmarkEnd w:id="0"/>
      <w:r w:rsidR="0007185D">
        <w:rPr>
          <w:rFonts w:ascii="Verdana" w:hAnsi="Verdana" w:cs="Verdana"/>
          <w:b/>
          <w:sz w:val="28"/>
          <w:szCs w:val="28"/>
          <w:u w:val="single"/>
        </w:rPr>
        <w:t xml:space="preserve"> Working</w:t>
      </w:r>
      <w:r w:rsidR="00816537" w:rsidRPr="00816537">
        <w:rPr>
          <w:rFonts w:ascii="Verdana" w:hAnsi="Verdana" w:cs="Verdana"/>
          <w:b/>
          <w:sz w:val="28"/>
          <w:szCs w:val="28"/>
          <w:u w:val="single"/>
        </w:rPr>
        <w:t>:</w:t>
      </w:r>
      <w:r w:rsidR="00816537" w:rsidRPr="00816537">
        <w:rPr>
          <w:rFonts w:ascii="Verdana" w:hAnsi="Verdana" w:cs="Verdana"/>
          <w:sz w:val="28"/>
          <w:szCs w:val="28"/>
          <w:u w:val="single"/>
        </w:rPr>
        <w:t xml:space="preserve"> </w:t>
      </w:r>
    </w:p>
    <w:p w:rsidR="00816537" w:rsidRDefault="00816537" w:rsidP="00816537">
      <w:pPr>
        <w:pStyle w:val="NormalWeb"/>
        <w:rPr>
          <w:rFonts w:ascii="Verdana" w:hAnsi="Verdana" w:cs="Verdana"/>
          <w:sz w:val="20"/>
          <w:szCs w:val="20"/>
        </w:rPr>
      </w:pPr>
    </w:p>
    <w:p w:rsidR="00816537" w:rsidRPr="001F2893" w:rsidRDefault="00816537" w:rsidP="00816537">
      <w:pPr>
        <w:pStyle w:val="NormalWeb"/>
      </w:pPr>
      <w:r>
        <w:rPr>
          <w:rFonts w:ascii="Verdana" w:hAnsi="Verdana" w:cs="Verdana"/>
          <w:sz w:val="20"/>
          <w:szCs w:val="20"/>
        </w:rPr>
        <w:t>It is a very simple HTTP (web) server. It’s a multi threaded server. I implemented it with two classes, and it supports only the GET and PUT commands for HTML, text, GIF, and JPEG files.</w:t>
      </w:r>
    </w:p>
    <w:p w:rsidR="001F2893" w:rsidRDefault="001F2893" w:rsidP="00816537">
      <w:pPr>
        <w:pStyle w:val="NormalWeb"/>
      </w:pPr>
      <w:r w:rsidRPr="001F2893">
        <w:t>Server command line is:</w:t>
      </w:r>
    </w:p>
    <w:p w:rsidR="001F2893" w:rsidRPr="001F2893" w:rsidRDefault="001F2893" w:rsidP="00816537">
      <w:pPr>
        <w:pStyle w:val="NormalWeb"/>
        <w:numPr>
          <w:ilvl w:val="0"/>
          <w:numId w:val="6"/>
        </w:numPr>
      </w:pPr>
      <w:r>
        <w:t>Myserver PortNumber</w:t>
      </w:r>
    </w:p>
    <w:p w:rsidR="00816537" w:rsidRPr="006C26A7" w:rsidRDefault="006C26A7" w:rsidP="00816537">
      <w:pPr>
        <w:pStyle w:val="NormalWeb"/>
        <w:rPr>
          <w:sz w:val="32"/>
          <w:szCs w:val="32"/>
          <w:u w:val="single"/>
        </w:rPr>
      </w:pPr>
      <w:r w:rsidRPr="006C26A7">
        <w:rPr>
          <w:sz w:val="32"/>
          <w:szCs w:val="32"/>
          <w:u w:val="single"/>
        </w:rPr>
        <w:t>Server A</w:t>
      </w:r>
      <w:r w:rsidR="00816537" w:rsidRPr="006C26A7">
        <w:rPr>
          <w:sz w:val="32"/>
          <w:szCs w:val="32"/>
          <w:u w:val="single"/>
        </w:rPr>
        <w:t xml:space="preserve">lgorithm: </w:t>
      </w:r>
    </w:p>
    <w:p w:rsidR="00816537" w:rsidRDefault="00816537" w:rsidP="00816537">
      <w:pPr>
        <w:numPr>
          <w:ilvl w:val="0"/>
          <w:numId w:val="1"/>
        </w:numPr>
        <w:spacing w:before="2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Get the command-line parameters: port. If the port is not specified, set it to 80. </w:t>
      </w:r>
    </w:p>
    <w:p w:rsidR="00816537" w:rsidRDefault="00816537" w:rsidP="00816537">
      <w:pPr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Open a server socket on the specified port. </w:t>
      </w:r>
    </w:p>
    <w:p w:rsidR="00816537" w:rsidRDefault="00816537" w:rsidP="00816537">
      <w:pPr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Begin loop. </w:t>
      </w:r>
    </w:p>
    <w:p w:rsidR="00816537" w:rsidRDefault="00816537" w:rsidP="00816537">
      <w:pPr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Wait for client connection, getting a reference to the client socket when the connection is received. </w:t>
      </w:r>
    </w:p>
    <w:p w:rsidR="00816537" w:rsidRDefault="00816537" w:rsidP="00816537">
      <w:pPr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Create and start a new request thread, passing it the client socket. </w:t>
      </w:r>
    </w:p>
    <w:p w:rsidR="00816537" w:rsidRDefault="00816537" w:rsidP="00816537">
      <w:pPr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End loop. </w:t>
      </w:r>
    </w:p>
    <w:p w:rsidR="00816537" w:rsidRPr="0007185D" w:rsidRDefault="00816537" w:rsidP="0007185D">
      <w:pPr>
        <w:numPr>
          <w:ilvl w:val="0"/>
          <w:numId w:val="1"/>
        </w:numPr>
        <w:spacing w:after="2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Close the server socket and exit. </w:t>
      </w:r>
    </w:p>
    <w:p w:rsidR="006C26A7" w:rsidRDefault="006C26A7" w:rsidP="00816537">
      <w:pPr>
        <w:pStyle w:val="NormalWeb"/>
        <w:jc w:val="both"/>
        <w:rPr>
          <w:b/>
          <w:sz w:val="28"/>
          <w:szCs w:val="28"/>
          <w:u w:val="single"/>
        </w:rPr>
      </w:pPr>
    </w:p>
    <w:p w:rsidR="00816537" w:rsidRPr="00816537" w:rsidRDefault="00816537" w:rsidP="00816537">
      <w:pPr>
        <w:pStyle w:val="NormalWeb"/>
        <w:jc w:val="both"/>
        <w:rPr>
          <w:sz w:val="28"/>
          <w:szCs w:val="28"/>
        </w:rPr>
      </w:pPr>
      <w:r w:rsidRPr="00816537">
        <w:rPr>
          <w:b/>
          <w:sz w:val="28"/>
          <w:szCs w:val="28"/>
          <w:u w:val="single"/>
        </w:rPr>
        <w:t>ServerThread</w:t>
      </w:r>
      <w:r w:rsidR="0007185D">
        <w:rPr>
          <w:b/>
          <w:sz w:val="28"/>
          <w:szCs w:val="28"/>
          <w:u w:val="single"/>
        </w:rPr>
        <w:t xml:space="preserve"> Working</w:t>
      </w:r>
      <w:r w:rsidRPr="00816537">
        <w:rPr>
          <w:b/>
          <w:sz w:val="28"/>
          <w:szCs w:val="28"/>
          <w:u w:val="single"/>
        </w:rPr>
        <w:t xml:space="preserve">: </w:t>
      </w:r>
      <w:r w:rsidRPr="00816537">
        <w:rPr>
          <w:sz w:val="28"/>
          <w:szCs w:val="28"/>
        </w:rPr>
        <w:t xml:space="preserve"> </w:t>
      </w:r>
    </w:p>
    <w:p w:rsidR="00816537" w:rsidRDefault="00816537" w:rsidP="00816537">
      <w:pPr>
        <w:pStyle w:val="NormalWeb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class services client requests.</w:t>
      </w:r>
    </w:p>
    <w:p w:rsidR="00816537" w:rsidRPr="006C26A7" w:rsidRDefault="006C26A7" w:rsidP="00816537">
      <w:pPr>
        <w:pStyle w:val="NormalWeb"/>
        <w:rPr>
          <w:sz w:val="32"/>
          <w:szCs w:val="32"/>
          <w:u w:val="single"/>
        </w:rPr>
      </w:pPr>
      <w:r w:rsidRPr="006C26A7">
        <w:rPr>
          <w:sz w:val="32"/>
          <w:szCs w:val="32"/>
          <w:u w:val="single"/>
        </w:rPr>
        <w:t>ServerThread A</w:t>
      </w:r>
      <w:r w:rsidR="00816537" w:rsidRPr="006C26A7">
        <w:rPr>
          <w:sz w:val="32"/>
          <w:szCs w:val="32"/>
          <w:u w:val="single"/>
        </w:rPr>
        <w:t xml:space="preserve">lgorithm: </w:t>
      </w:r>
    </w:p>
    <w:p w:rsidR="00816537" w:rsidRDefault="00816537" w:rsidP="00816537">
      <w:pPr>
        <w:numPr>
          <w:ilvl w:val="0"/>
          <w:numId w:val="2"/>
        </w:numPr>
        <w:spacing w:before="2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Get references to the socket input and output streams. </w:t>
      </w:r>
    </w:p>
    <w:p w:rsidR="00816537" w:rsidRDefault="00816537" w:rsidP="00816537">
      <w:pPr>
        <w:numPr>
          <w:ilvl w:val="0"/>
          <w:numId w:val="2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Print the request information. </w:t>
      </w:r>
    </w:p>
    <w:p w:rsidR="00816537" w:rsidRDefault="00816537" w:rsidP="00816537">
      <w:pPr>
        <w:numPr>
          <w:ilvl w:val="0"/>
          <w:numId w:val="2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If the command was "GET", send the response. If the file is found, it </w:t>
      </w:r>
      <w:proofErr w:type="spellStart"/>
      <w:r>
        <w:rPr>
          <w:rFonts w:ascii="Verdana" w:hAnsi="Verdana" w:cs="Verdana"/>
          <w:sz w:val="20"/>
          <w:szCs w:val="20"/>
        </w:rPr>
        <w:t>it</w:t>
      </w:r>
      <w:proofErr w:type="spellEnd"/>
      <w:r>
        <w:rPr>
          <w:rFonts w:ascii="Verdana" w:hAnsi="Verdana" w:cs="Verdana"/>
          <w:sz w:val="20"/>
          <w:szCs w:val="20"/>
        </w:rPr>
        <w:t xml:space="preserve"> is included as the content of the response. If it is not found, send "404 </w:t>
      </w:r>
      <w:proofErr w:type="gramStart"/>
      <w:r>
        <w:rPr>
          <w:rFonts w:ascii="Verdana" w:hAnsi="Verdana" w:cs="Verdana"/>
          <w:sz w:val="20"/>
          <w:szCs w:val="20"/>
        </w:rPr>
        <w:t>Not</w:t>
      </w:r>
      <w:proofErr w:type="gramEnd"/>
      <w:r>
        <w:rPr>
          <w:rFonts w:ascii="Verdana" w:hAnsi="Verdana" w:cs="Verdana"/>
          <w:sz w:val="20"/>
          <w:szCs w:val="20"/>
        </w:rPr>
        <w:t xml:space="preserve"> Found". </w:t>
      </w:r>
    </w:p>
    <w:p w:rsidR="00816537" w:rsidRDefault="00816537" w:rsidP="00816537">
      <w:pPr>
        <w:numPr>
          <w:ilvl w:val="0"/>
          <w:numId w:val="2"/>
        </w:numPr>
        <w:spacing w:after="2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If the command was “PUT”, it will save the file. If the received file from client is created for the first time, the server sends back a "Created 201" response to the client. If an existing file is modified, the server sends back </w:t>
      </w:r>
      <w:proofErr w:type="gramStart"/>
      <w:r>
        <w:rPr>
          <w:rFonts w:ascii="Verdana" w:hAnsi="Verdana" w:cs="Verdana"/>
          <w:sz w:val="20"/>
          <w:szCs w:val="20"/>
        </w:rPr>
        <w:t>a</w:t>
      </w:r>
      <w:proofErr w:type="gramEnd"/>
      <w:r>
        <w:rPr>
          <w:rFonts w:ascii="Verdana" w:hAnsi="Verdana" w:cs="Verdana"/>
          <w:sz w:val="20"/>
          <w:szCs w:val="20"/>
        </w:rPr>
        <w:t xml:space="preserve"> "OK 200" response to the client.</w:t>
      </w:r>
    </w:p>
    <w:p w:rsidR="00DF7702" w:rsidRDefault="00DF7702"/>
    <w:sectPr w:rsidR="00DF7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9DC6DED"/>
    <w:multiLevelType w:val="hybridMultilevel"/>
    <w:tmpl w:val="10ECA570"/>
    <w:lvl w:ilvl="0" w:tplc="37E820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677BF3"/>
    <w:multiLevelType w:val="hybridMultilevel"/>
    <w:tmpl w:val="80304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65677E"/>
    <w:multiLevelType w:val="hybridMultilevel"/>
    <w:tmpl w:val="1F86A4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D5"/>
    <w:rsid w:val="0007185D"/>
    <w:rsid w:val="001759D5"/>
    <w:rsid w:val="001F2893"/>
    <w:rsid w:val="00327277"/>
    <w:rsid w:val="004B0E46"/>
    <w:rsid w:val="006238C3"/>
    <w:rsid w:val="006C26A7"/>
    <w:rsid w:val="00816537"/>
    <w:rsid w:val="008D72A3"/>
    <w:rsid w:val="00DF7702"/>
    <w:rsid w:val="00E8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53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16537"/>
    <w:pPr>
      <w:spacing w:before="280" w:after="280"/>
    </w:pPr>
  </w:style>
  <w:style w:type="character" w:customStyle="1" w:styleId="apple-style-span">
    <w:name w:val="apple-style-span"/>
    <w:basedOn w:val="DefaultParagraphFont"/>
    <w:rsid w:val="0007185D"/>
  </w:style>
  <w:style w:type="character" w:styleId="HTMLTypewriter">
    <w:name w:val="HTML Typewriter"/>
    <w:basedOn w:val="DefaultParagraphFont"/>
    <w:uiPriority w:val="99"/>
    <w:semiHidden/>
    <w:unhideWhenUsed/>
    <w:rsid w:val="0007185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7185D"/>
  </w:style>
  <w:style w:type="paragraph" w:styleId="ListParagraph">
    <w:name w:val="List Paragraph"/>
    <w:basedOn w:val="Normal"/>
    <w:uiPriority w:val="34"/>
    <w:qFormat/>
    <w:rsid w:val="000718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53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16537"/>
    <w:pPr>
      <w:spacing w:before="280" w:after="280"/>
    </w:pPr>
  </w:style>
  <w:style w:type="character" w:customStyle="1" w:styleId="apple-style-span">
    <w:name w:val="apple-style-span"/>
    <w:basedOn w:val="DefaultParagraphFont"/>
    <w:rsid w:val="0007185D"/>
  </w:style>
  <w:style w:type="character" w:styleId="HTMLTypewriter">
    <w:name w:val="HTML Typewriter"/>
    <w:basedOn w:val="DefaultParagraphFont"/>
    <w:uiPriority w:val="99"/>
    <w:semiHidden/>
    <w:unhideWhenUsed/>
    <w:rsid w:val="0007185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7185D"/>
  </w:style>
  <w:style w:type="paragraph" w:styleId="ListParagraph">
    <w:name w:val="List Paragraph"/>
    <w:basedOn w:val="Normal"/>
    <w:uiPriority w:val="34"/>
    <w:qFormat/>
    <w:rsid w:val="00071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3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</dc:creator>
  <cp:keywords/>
  <dc:description/>
  <cp:lastModifiedBy>Yaks</cp:lastModifiedBy>
  <cp:revision>9</cp:revision>
  <dcterms:created xsi:type="dcterms:W3CDTF">2011-10-18T17:19:00Z</dcterms:created>
  <dcterms:modified xsi:type="dcterms:W3CDTF">2011-10-18T19:03:00Z</dcterms:modified>
</cp:coreProperties>
</file>